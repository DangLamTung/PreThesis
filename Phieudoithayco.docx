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45E" w:rsidRPr="00760CEF" w:rsidRDefault="001A445E" w:rsidP="001A445E">
      <w:pPr>
        <w:jc w:val="center"/>
        <w:rPr>
          <w:b/>
          <w:sz w:val="24"/>
          <w:szCs w:val="26"/>
        </w:rPr>
      </w:pPr>
      <w:r w:rsidRPr="00760CEF">
        <w:rPr>
          <w:noProof/>
          <w:sz w:val="18"/>
        </w:rPr>
        <w:drawing>
          <wp:anchor distT="0" distB="0" distL="114300" distR="114300" simplePos="0" relativeHeight="251666432" behindDoc="0" locked="0" layoutInCell="1" allowOverlap="1" wp14:anchorId="2A98B3BB" wp14:editId="3F33E174">
            <wp:simplePos x="0" y="0"/>
            <wp:positionH relativeFrom="margin">
              <wp:posOffset>286385</wp:posOffset>
            </wp:positionH>
            <wp:positionV relativeFrom="paragraph">
              <wp:posOffset>10160</wp:posOffset>
            </wp:positionV>
            <wp:extent cx="910487" cy="929640"/>
            <wp:effectExtent l="0" t="0" r="444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0487"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0CEF">
        <w:rPr>
          <w:b/>
          <w:sz w:val="24"/>
          <w:szCs w:val="26"/>
        </w:rPr>
        <w:t>ĐẠI HỌC QUỐC GIA TP.HCM</w:t>
      </w:r>
    </w:p>
    <w:p w:rsidR="001A445E" w:rsidRPr="00760CEF" w:rsidRDefault="001A445E" w:rsidP="001A445E">
      <w:pPr>
        <w:jc w:val="center"/>
        <w:rPr>
          <w:b/>
          <w:sz w:val="24"/>
          <w:szCs w:val="26"/>
        </w:rPr>
      </w:pPr>
      <w:r w:rsidRPr="00760CEF">
        <w:rPr>
          <w:b/>
          <w:sz w:val="24"/>
          <w:szCs w:val="26"/>
        </w:rPr>
        <w:t>TRƯỜNG ĐẠI HỌC BÁCH KHOA</w:t>
      </w:r>
    </w:p>
    <w:p w:rsidR="001A445E" w:rsidRPr="00760CEF" w:rsidRDefault="001A445E" w:rsidP="001A445E">
      <w:pPr>
        <w:jc w:val="center"/>
        <w:rPr>
          <w:sz w:val="24"/>
          <w:szCs w:val="26"/>
        </w:rPr>
      </w:pPr>
      <w:r w:rsidRPr="00760CEF">
        <w:rPr>
          <w:b/>
          <w:sz w:val="24"/>
          <w:szCs w:val="26"/>
        </w:rPr>
        <w:t>KHOA ĐIỆN-ĐIÊN TỬ</w:t>
      </w:r>
    </w:p>
    <w:p w:rsidR="001A445E" w:rsidRPr="00760CEF" w:rsidRDefault="001A445E" w:rsidP="001A445E">
      <w:pPr>
        <w:spacing w:before="59"/>
        <w:jc w:val="center"/>
        <w:rPr>
          <w:b/>
          <w:sz w:val="24"/>
          <w:szCs w:val="26"/>
        </w:rPr>
      </w:pPr>
      <w:r w:rsidRPr="00760CEF">
        <w:rPr>
          <w:b/>
          <w:sz w:val="24"/>
          <w:szCs w:val="26"/>
        </w:rPr>
        <w:t>BỘ MÔN VIỄN THÔNG</w:t>
      </w:r>
    </w:p>
    <w:p w:rsidR="001A445E" w:rsidRDefault="001A445E" w:rsidP="001A445E">
      <w:pPr>
        <w:spacing w:before="59"/>
        <w:jc w:val="center"/>
        <w:rPr>
          <w:b/>
          <w:sz w:val="24"/>
        </w:rPr>
      </w:pPr>
      <w:r>
        <w:rPr>
          <w:b/>
          <w:sz w:val="24"/>
        </w:rPr>
        <w:t>------------------------------</w:t>
      </w:r>
    </w:p>
    <w:p w:rsidR="001A445E" w:rsidRDefault="001A445E" w:rsidP="001A445E">
      <w:pPr>
        <w:spacing w:before="59"/>
        <w:jc w:val="center"/>
        <w:rPr>
          <w:b/>
          <w:sz w:val="24"/>
        </w:rPr>
      </w:pPr>
    </w:p>
    <w:p w:rsidR="001A445E" w:rsidRPr="00CD565C" w:rsidRDefault="001A445E" w:rsidP="001A445E">
      <w:pPr>
        <w:jc w:val="center"/>
        <w:rPr>
          <w:b/>
          <w:sz w:val="26"/>
          <w:szCs w:val="26"/>
        </w:rPr>
      </w:pPr>
      <w:r w:rsidRPr="00CD565C">
        <w:rPr>
          <w:b/>
          <w:sz w:val="26"/>
          <w:szCs w:val="26"/>
        </w:rPr>
        <w:t xml:space="preserve">PHIẾU </w:t>
      </w:r>
      <w:r w:rsidR="001158FF">
        <w:rPr>
          <w:b/>
          <w:sz w:val="26"/>
          <w:szCs w:val="26"/>
        </w:rPr>
        <w:t xml:space="preserve">XIN CHUYỂN </w:t>
      </w:r>
      <w:r>
        <w:rPr>
          <w:b/>
          <w:sz w:val="26"/>
          <w:szCs w:val="26"/>
        </w:rPr>
        <w:t>GIẢNG VIÊN HƯỚNG DẪN</w:t>
      </w:r>
      <w:r w:rsidRPr="00CD565C">
        <w:rPr>
          <w:b/>
          <w:sz w:val="26"/>
          <w:szCs w:val="26"/>
        </w:rPr>
        <w:t xml:space="preserve"> </w:t>
      </w:r>
    </w:p>
    <w:p w:rsidR="001A445E" w:rsidRPr="00CD565C" w:rsidRDefault="001A445E" w:rsidP="001A445E">
      <w:pPr>
        <w:jc w:val="center"/>
        <w:rPr>
          <w:b/>
          <w:sz w:val="26"/>
          <w:szCs w:val="26"/>
        </w:rPr>
      </w:pPr>
      <w:r w:rsidRPr="00CD565C">
        <w:rPr>
          <w:b/>
          <w:sz w:val="26"/>
          <w:szCs w:val="26"/>
        </w:rPr>
        <w:t>LUẬN VĂN TỐT NGHIỆP</w:t>
      </w:r>
      <w:r w:rsidR="00EF095E">
        <w:rPr>
          <w:b/>
          <w:sz w:val="26"/>
          <w:szCs w:val="26"/>
        </w:rPr>
        <w:t xml:space="preserve"> </w:t>
      </w:r>
    </w:p>
    <w:p w:rsidR="001A445E" w:rsidRDefault="001A445E" w:rsidP="001A445E">
      <w:pPr>
        <w:spacing w:before="59"/>
        <w:jc w:val="center"/>
        <w:rPr>
          <w:b/>
          <w:sz w:val="24"/>
        </w:rPr>
      </w:pPr>
    </w:p>
    <w:p w:rsidR="001A445E" w:rsidRDefault="001A445E" w:rsidP="001A445E">
      <w:pPr>
        <w:spacing w:before="59"/>
        <w:jc w:val="center"/>
        <w:rPr>
          <w:b/>
          <w:sz w:val="24"/>
        </w:rPr>
      </w:pPr>
    </w:p>
    <w:p w:rsidR="001A445E" w:rsidRPr="00F91B09" w:rsidRDefault="001A445E" w:rsidP="001A445E">
      <w:pPr>
        <w:spacing w:before="59"/>
        <w:jc w:val="center"/>
        <w:rPr>
          <w:b/>
          <w:sz w:val="24"/>
        </w:rPr>
      </w:pPr>
    </w:p>
    <w:p w:rsidR="001A445E" w:rsidRPr="00CD565C" w:rsidRDefault="001A445E" w:rsidP="001A445E">
      <w:pPr>
        <w:spacing w:line="480" w:lineRule="auto"/>
        <w:rPr>
          <w:sz w:val="26"/>
          <w:szCs w:val="26"/>
        </w:rPr>
      </w:pPr>
      <w:r w:rsidRPr="00CD565C">
        <w:rPr>
          <w:spacing w:val="-3"/>
          <w:sz w:val="26"/>
          <w:szCs w:val="26"/>
        </w:rPr>
        <w:t>Họ t</w:t>
      </w:r>
      <w:r w:rsidRPr="00CD565C">
        <w:rPr>
          <w:spacing w:val="1"/>
          <w:sz w:val="26"/>
          <w:szCs w:val="26"/>
        </w:rPr>
        <w:t>ê</w:t>
      </w:r>
      <w:r w:rsidRPr="00CD565C">
        <w:rPr>
          <w:sz w:val="26"/>
          <w:szCs w:val="26"/>
        </w:rPr>
        <w:t>n sinh v</w:t>
      </w:r>
      <w:r w:rsidRPr="00CD565C">
        <w:rPr>
          <w:spacing w:val="-2"/>
          <w:sz w:val="26"/>
          <w:szCs w:val="26"/>
        </w:rPr>
        <w:t>i</w:t>
      </w:r>
      <w:r w:rsidRPr="00CD565C">
        <w:rPr>
          <w:spacing w:val="1"/>
          <w:sz w:val="26"/>
          <w:szCs w:val="26"/>
        </w:rPr>
        <w:t>ê</w:t>
      </w:r>
      <w:r w:rsidRPr="00CD565C">
        <w:rPr>
          <w:sz w:val="26"/>
          <w:szCs w:val="26"/>
        </w:rPr>
        <w:t>n: ……………………………………………………</w:t>
      </w:r>
      <w:r w:rsidRPr="00CD565C">
        <w:rPr>
          <w:spacing w:val="-2"/>
          <w:sz w:val="26"/>
          <w:szCs w:val="26"/>
        </w:rPr>
        <w:t>M</w:t>
      </w:r>
      <w:r w:rsidRPr="00CD565C">
        <w:rPr>
          <w:sz w:val="26"/>
          <w:szCs w:val="26"/>
        </w:rPr>
        <w:t>ã</w:t>
      </w:r>
      <w:r w:rsidRPr="00CD565C">
        <w:rPr>
          <w:spacing w:val="-1"/>
          <w:sz w:val="26"/>
          <w:szCs w:val="26"/>
        </w:rPr>
        <w:t xml:space="preserve"> </w:t>
      </w:r>
      <w:r w:rsidRPr="00CD565C">
        <w:rPr>
          <w:spacing w:val="3"/>
          <w:sz w:val="26"/>
          <w:szCs w:val="26"/>
        </w:rPr>
        <w:t>s</w:t>
      </w:r>
      <w:r w:rsidRPr="00CD565C">
        <w:rPr>
          <w:sz w:val="26"/>
          <w:szCs w:val="26"/>
        </w:rPr>
        <w:t>ố sinh</w:t>
      </w:r>
      <w:r w:rsidRPr="00CD565C">
        <w:rPr>
          <w:spacing w:val="-2"/>
          <w:sz w:val="26"/>
          <w:szCs w:val="26"/>
        </w:rPr>
        <w:t xml:space="preserve"> </w:t>
      </w:r>
      <w:r w:rsidRPr="00CD565C">
        <w:rPr>
          <w:sz w:val="26"/>
          <w:szCs w:val="26"/>
        </w:rPr>
        <w:t>vi</w:t>
      </w:r>
      <w:r w:rsidRPr="00CD565C">
        <w:rPr>
          <w:spacing w:val="-1"/>
          <w:sz w:val="26"/>
          <w:szCs w:val="26"/>
        </w:rPr>
        <w:t>ê</w:t>
      </w:r>
      <w:r w:rsidRPr="00CD565C">
        <w:rPr>
          <w:sz w:val="26"/>
          <w:szCs w:val="26"/>
        </w:rPr>
        <w:t>n:……………</w:t>
      </w:r>
    </w:p>
    <w:p w:rsidR="001A445E" w:rsidRPr="00CD565C" w:rsidRDefault="001A445E" w:rsidP="001A445E">
      <w:pPr>
        <w:spacing w:line="480" w:lineRule="auto"/>
        <w:rPr>
          <w:sz w:val="26"/>
          <w:szCs w:val="26"/>
        </w:rPr>
      </w:pPr>
      <w:r w:rsidRPr="00CD565C">
        <w:rPr>
          <w:sz w:val="26"/>
          <w:szCs w:val="26"/>
        </w:rPr>
        <w:t xml:space="preserve">Sinh viên khóa: ………………………. </w:t>
      </w:r>
      <w:r w:rsidR="001D3CFA">
        <w:rPr>
          <w:sz w:val="26"/>
          <w:szCs w:val="26"/>
        </w:rPr>
        <w:t xml:space="preserve"> </w:t>
      </w:r>
      <w:r w:rsidRPr="00CD565C">
        <w:rPr>
          <w:sz w:val="26"/>
          <w:szCs w:val="26"/>
        </w:rPr>
        <w:t xml:space="preserve">Hệ đào </w:t>
      </w:r>
      <w:r>
        <w:rPr>
          <w:sz w:val="26"/>
          <w:szCs w:val="26"/>
        </w:rPr>
        <w:t>t</w:t>
      </w:r>
      <w:r w:rsidRPr="00CD565C">
        <w:rPr>
          <w:sz w:val="26"/>
          <w:szCs w:val="26"/>
        </w:rPr>
        <w:t>ạo…………</w:t>
      </w:r>
      <w:r w:rsidR="001D3CFA">
        <w:rPr>
          <w:sz w:val="26"/>
          <w:szCs w:val="26"/>
        </w:rPr>
        <w:t>..</w:t>
      </w:r>
      <w:r w:rsidRPr="00CD565C">
        <w:rPr>
          <w:sz w:val="26"/>
          <w:szCs w:val="26"/>
        </w:rPr>
        <w:t>………………………………</w:t>
      </w:r>
      <w:r>
        <w:rPr>
          <w:sz w:val="26"/>
          <w:szCs w:val="26"/>
        </w:rPr>
        <w:t>….</w:t>
      </w:r>
    </w:p>
    <w:p w:rsidR="001A445E" w:rsidRPr="00CD565C" w:rsidRDefault="001A445E" w:rsidP="001A445E">
      <w:pPr>
        <w:spacing w:line="480" w:lineRule="auto"/>
        <w:rPr>
          <w:sz w:val="26"/>
          <w:szCs w:val="26"/>
        </w:rPr>
      </w:pPr>
      <w:r w:rsidRPr="00CD565C">
        <w:rPr>
          <w:sz w:val="26"/>
          <w:szCs w:val="26"/>
        </w:rPr>
        <w:t>Điện thoại:………………………………Email:…………………………………………………..</w:t>
      </w:r>
    </w:p>
    <w:p w:rsidR="005F297A" w:rsidRDefault="001158FF" w:rsidP="001A445E">
      <w:pPr>
        <w:spacing w:line="480" w:lineRule="auto"/>
        <w:rPr>
          <w:sz w:val="26"/>
          <w:szCs w:val="26"/>
        </w:rPr>
      </w:pPr>
      <w:r>
        <w:rPr>
          <w:sz w:val="26"/>
          <w:szCs w:val="26"/>
        </w:rPr>
        <w:t xml:space="preserve">Hiện tại em được phân công hướng dẫn </w:t>
      </w:r>
      <w:r w:rsidR="005F297A">
        <w:rPr>
          <w:sz w:val="26"/>
          <w:szCs w:val="26"/>
        </w:rPr>
        <w:t xml:space="preserve">đề cương luận văn </w:t>
      </w:r>
      <w:r>
        <w:rPr>
          <w:sz w:val="26"/>
          <w:szCs w:val="26"/>
        </w:rPr>
        <w:t xml:space="preserve">bởi thầy Phạm Quang Thái, tuy nhiên </w:t>
      </w:r>
      <w:r w:rsidR="005F297A">
        <w:rPr>
          <w:sz w:val="26"/>
          <w:szCs w:val="26"/>
        </w:rPr>
        <w:t xml:space="preserve">trong quá trình thực hiện đề tài, em nhận thấy hướng nghiên cứu và nguyện vọng làm luận văn của em không phù hợp với hướng nghiên cứu của lab, vì vậy em làm đơn này để xin được đổi thầy/cô hướng dẫn luận văn. Em xin cảm ơn thầy. </w:t>
      </w:r>
    </w:p>
    <w:p w:rsidR="001A445E" w:rsidRPr="00CD565C" w:rsidRDefault="001A445E" w:rsidP="001A445E">
      <w:pPr>
        <w:spacing w:line="480" w:lineRule="auto"/>
        <w:rPr>
          <w:sz w:val="26"/>
          <w:szCs w:val="26"/>
        </w:rPr>
      </w:pPr>
      <w:r w:rsidRPr="00CD565C">
        <w:rPr>
          <w:sz w:val="26"/>
          <w:szCs w:val="26"/>
        </w:rPr>
        <w:t>Tên đề tài</w:t>
      </w:r>
      <w:r w:rsidR="004527B2">
        <w:rPr>
          <w:sz w:val="26"/>
          <w:szCs w:val="26"/>
        </w:rPr>
        <w:t xml:space="preserve"> (hoặc </w:t>
      </w:r>
      <w:r w:rsidR="00447E23">
        <w:rPr>
          <w:sz w:val="26"/>
          <w:szCs w:val="26"/>
        </w:rPr>
        <w:t>hướng nghiên cứu</w:t>
      </w:r>
      <w:r w:rsidR="004527B2">
        <w:rPr>
          <w:sz w:val="26"/>
          <w:szCs w:val="26"/>
        </w:rPr>
        <w:t>)</w:t>
      </w:r>
      <w:r w:rsidRPr="00CD565C">
        <w:rPr>
          <w:sz w:val="26"/>
          <w:szCs w:val="26"/>
        </w:rPr>
        <w:t>: …………………………………………………………………………………………………</w:t>
      </w:r>
      <w:r>
        <w:rPr>
          <w:sz w:val="26"/>
          <w:szCs w:val="26"/>
        </w:rPr>
        <w:t>…</w:t>
      </w:r>
    </w:p>
    <w:p w:rsidR="00963D31" w:rsidRDefault="0073344F" w:rsidP="00963D31">
      <w:pPr>
        <w:spacing w:line="480" w:lineRule="auto"/>
        <w:rPr>
          <w:sz w:val="26"/>
          <w:szCs w:val="26"/>
        </w:rPr>
      </w:pPr>
      <w:r>
        <w:rPr>
          <w:sz w:val="26"/>
          <w:szCs w:val="26"/>
        </w:rPr>
        <w:t xml:space="preserve">Tên giáo viên hướng dẫn mới: </w:t>
      </w:r>
    </w:p>
    <w:p w:rsidR="0073344F" w:rsidRDefault="00C331B4" w:rsidP="00963D31">
      <w:pPr>
        <w:spacing w:line="480" w:lineRule="auto"/>
        <w:rPr>
          <w:sz w:val="26"/>
          <w:szCs w:val="26"/>
        </w:rPr>
      </w:pPr>
      <w:r>
        <w:rPr>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1A445E" w:rsidTr="00760CEF">
        <w:tc>
          <w:tcPr>
            <w:tcW w:w="5035" w:type="dxa"/>
          </w:tcPr>
          <w:p w:rsidR="001A445E" w:rsidRDefault="001A445E" w:rsidP="00760CEF">
            <w:pPr>
              <w:spacing w:line="480" w:lineRule="auto"/>
              <w:rPr>
                <w:sz w:val="26"/>
                <w:szCs w:val="26"/>
              </w:rPr>
            </w:pPr>
          </w:p>
          <w:p w:rsidR="001A445E" w:rsidRDefault="001A445E" w:rsidP="00760CEF">
            <w:pPr>
              <w:spacing w:line="480" w:lineRule="auto"/>
              <w:jc w:val="center"/>
              <w:rPr>
                <w:sz w:val="26"/>
                <w:szCs w:val="26"/>
              </w:rPr>
            </w:pPr>
            <w:r>
              <w:rPr>
                <w:sz w:val="26"/>
                <w:szCs w:val="26"/>
              </w:rPr>
              <w:t>Xác nhận của giảng viên hướng dẫn</w:t>
            </w:r>
            <w:r w:rsidR="002E12AE">
              <w:rPr>
                <w:sz w:val="26"/>
                <w:szCs w:val="26"/>
              </w:rPr>
              <w:t xml:space="preserve"> hiện tại</w:t>
            </w:r>
          </w:p>
          <w:p w:rsidR="001A445E" w:rsidRDefault="001A445E" w:rsidP="00760CEF">
            <w:pPr>
              <w:spacing w:line="480" w:lineRule="auto"/>
              <w:rPr>
                <w:sz w:val="26"/>
                <w:szCs w:val="26"/>
              </w:rPr>
            </w:pPr>
          </w:p>
        </w:tc>
        <w:tc>
          <w:tcPr>
            <w:tcW w:w="5035" w:type="dxa"/>
          </w:tcPr>
          <w:p w:rsidR="00EF095E" w:rsidRDefault="00EF095E" w:rsidP="00760CEF">
            <w:pPr>
              <w:jc w:val="right"/>
              <w:rPr>
                <w:sz w:val="26"/>
                <w:szCs w:val="26"/>
              </w:rPr>
            </w:pPr>
          </w:p>
          <w:p w:rsidR="001A445E" w:rsidRPr="00CD565C" w:rsidRDefault="001A445E" w:rsidP="00760CEF">
            <w:pPr>
              <w:jc w:val="right"/>
              <w:rPr>
                <w:sz w:val="26"/>
                <w:szCs w:val="26"/>
              </w:rPr>
            </w:pPr>
            <w:r w:rsidRPr="00CD565C">
              <w:rPr>
                <w:sz w:val="26"/>
                <w:szCs w:val="26"/>
              </w:rPr>
              <w:t>Ngày……….tháng……….năm………</w:t>
            </w:r>
          </w:p>
          <w:p w:rsidR="001A445E" w:rsidRPr="00CD565C" w:rsidRDefault="001A445E" w:rsidP="00760CEF">
            <w:pPr>
              <w:jc w:val="center"/>
              <w:rPr>
                <w:sz w:val="26"/>
                <w:szCs w:val="26"/>
              </w:rPr>
            </w:pPr>
            <w:r w:rsidRPr="00CD565C">
              <w:rPr>
                <w:sz w:val="26"/>
                <w:szCs w:val="26"/>
              </w:rPr>
              <w:t xml:space="preserve">                                                                          </w:t>
            </w:r>
            <w:r>
              <w:rPr>
                <w:sz w:val="26"/>
                <w:szCs w:val="26"/>
              </w:rPr>
              <w:t xml:space="preserve">               </w:t>
            </w:r>
            <w:r w:rsidRPr="00CD565C">
              <w:rPr>
                <w:sz w:val="26"/>
                <w:szCs w:val="26"/>
              </w:rPr>
              <w:t xml:space="preserve"> </w:t>
            </w:r>
            <w:r>
              <w:rPr>
                <w:sz w:val="26"/>
                <w:szCs w:val="26"/>
              </w:rPr>
              <w:t>Sinh viên ký tên</w:t>
            </w:r>
          </w:p>
          <w:p w:rsidR="001A445E" w:rsidRDefault="001A445E" w:rsidP="00760CEF">
            <w:pPr>
              <w:ind w:left="720" w:firstLine="720"/>
              <w:rPr>
                <w:sz w:val="26"/>
                <w:szCs w:val="26"/>
              </w:rPr>
            </w:pPr>
            <w:r w:rsidRPr="00CD565C">
              <w:rPr>
                <w:sz w:val="26"/>
                <w:szCs w:val="26"/>
              </w:rPr>
              <w:t xml:space="preserve">                                                                                                   </w:t>
            </w:r>
          </w:p>
        </w:tc>
      </w:tr>
    </w:tbl>
    <w:p w:rsidR="002E12AE" w:rsidRDefault="002E12AE" w:rsidP="002E12AE">
      <w:pPr>
        <w:spacing w:line="480" w:lineRule="auto"/>
        <w:rPr>
          <w:sz w:val="26"/>
          <w:szCs w:val="26"/>
        </w:rPr>
      </w:pPr>
      <w:r>
        <w:rPr>
          <w:sz w:val="26"/>
          <w:szCs w:val="26"/>
        </w:rPr>
        <w:t xml:space="preserve">          </w:t>
      </w:r>
    </w:p>
    <w:p w:rsidR="002E12AE" w:rsidRDefault="00BD76B3" w:rsidP="002E12AE">
      <w:pPr>
        <w:spacing w:line="480" w:lineRule="auto"/>
        <w:rPr>
          <w:sz w:val="26"/>
          <w:szCs w:val="26"/>
        </w:rPr>
      </w:pPr>
      <w:r>
        <w:rPr>
          <w:sz w:val="26"/>
          <w:szCs w:val="26"/>
        </w:rPr>
        <w:t xml:space="preserve">      </w:t>
      </w:r>
      <w:bookmarkStart w:id="0" w:name="_GoBack"/>
      <w:bookmarkEnd w:id="0"/>
      <w:r w:rsidR="002E12AE">
        <w:rPr>
          <w:sz w:val="26"/>
          <w:szCs w:val="26"/>
        </w:rPr>
        <w:t>Xác nhận của giảng viên hướng dẫn</w:t>
      </w:r>
      <w:r w:rsidR="002E12AE">
        <w:rPr>
          <w:sz w:val="26"/>
          <w:szCs w:val="26"/>
        </w:rPr>
        <w:t xml:space="preserve"> mới</w:t>
      </w:r>
    </w:p>
    <w:p w:rsidR="001A445E" w:rsidRDefault="001A445E" w:rsidP="001A445E">
      <w:pPr>
        <w:spacing w:line="480" w:lineRule="auto"/>
        <w:rPr>
          <w:sz w:val="26"/>
          <w:szCs w:val="26"/>
        </w:rPr>
      </w:pPr>
    </w:p>
    <w:p w:rsidR="001A445E" w:rsidRDefault="001A445E" w:rsidP="001A445E">
      <w:pPr>
        <w:spacing w:line="480" w:lineRule="auto"/>
        <w:rPr>
          <w:sz w:val="26"/>
          <w:szCs w:val="26"/>
        </w:rPr>
      </w:pPr>
    </w:p>
    <w:p w:rsidR="001A445E" w:rsidRDefault="001A445E" w:rsidP="001A445E">
      <w:pPr>
        <w:spacing w:line="480" w:lineRule="auto"/>
        <w:rPr>
          <w:sz w:val="26"/>
          <w:szCs w:val="26"/>
        </w:rPr>
      </w:pPr>
    </w:p>
    <w:p w:rsidR="001A445E" w:rsidRDefault="001A445E" w:rsidP="001A445E">
      <w:pPr>
        <w:spacing w:line="480" w:lineRule="auto"/>
        <w:rPr>
          <w:sz w:val="26"/>
          <w:szCs w:val="26"/>
        </w:rPr>
      </w:pPr>
    </w:p>
    <w:p w:rsidR="00791AF8" w:rsidRDefault="00791AF8" w:rsidP="001A445E">
      <w:pPr>
        <w:spacing w:line="480" w:lineRule="auto"/>
        <w:rPr>
          <w:sz w:val="26"/>
          <w:szCs w:val="26"/>
        </w:rPr>
      </w:pPr>
    </w:p>
    <w:p w:rsidR="001A445E" w:rsidRDefault="001A445E" w:rsidP="001A445E">
      <w:pPr>
        <w:spacing w:line="480" w:lineRule="auto"/>
        <w:rPr>
          <w:sz w:val="26"/>
          <w:szCs w:val="26"/>
        </w:rPr>
      </w:pPr>
    </w:p>
    <w:p w:rsidR="001A445E" w:rsidRDefault="001A445E">
      <w:pPr>
        <w:rPr>
          <w:sz w:val="11"/>
          <w:szCs w:val="11"/>
        </w:rPr>
      </w:pPr>
    </w:p>
    <w:p w:rsidR="00F23BAD" w:rsidRDefault="00F23BAD">
      <w:pPr>
        <w:spacing w:before="8" w:line="100" w:lineRule="exact"/>
        <w:rPr>
          <w:sz w:val="11"/>
          <w:szCs w:val="11"/>
        </w:rPr>
      </w:pPr>
    </w:p>
    <w:p w:rsidR="001A445E" w:rsidRDefault="001A445E" w:rsidP="001A445E">
      <w:pPr>
        <w:spacing w:line="200" w:lineRule="exact"/>
        <w:jc w:val="center"/>
        <w:rPr>
          <w:sz w:val="18"/>
          <w:szCs w:val="26"/>
        </w:rPr>
      </w:pPr>
    </w:p>
    <w:sectPr w:rsidR="001A445E" w:rsidSect="00F91B09">
      <w:pgSz w:w="11900" w:h="16840"/>
      <w:pgMar w:top="660" w:right="1180" w:bottom="280" w:left="6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CBC" w:rsidRDefault="00333CBC" w:rsidP="00F91B09">
      <w:r>
        <w:separator/>
      </w:r>
    </w:p>
  </w:endnote>
  <w:endnote w:type="continuationSeparator" w:id="0">
    <w:p w:rsidR="00333CBC" w:rsidRDefault="00333CBC" w:rsidP="00F9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CBC" w:rsidRDefault="00333CBC" w:rsidP="00F91B09">
      <w:r>
        <w:separator/>
      </w:r>
    </w:p>
  </w:footnote>
  <w:footnote w:type="continuationSeparator" w:id="0">
    <w:p w:rsidR="00333CBC" w:rsidRDefault="00333CBC" w:rsidP="00F91B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D467D"/>
    <w:multiLevelType w:val="multilevel"/>
    <w:tmpl w:val="D56AD25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AD"/>
    <w:rsid w:val="00070857"/>
    <w:rsid w:val="000E69EC"/>
    <w:rsid w:val="000F079A"/>
    <w:rsid w:val="001158FF"/>
    <w:rsid w:val="001A445E"/>
    <w:rsid w:val="001D3CFA"/>
    <w:rsid w:val="002D662C"/>
    <w:rsid w:val="002E12AE"/>
    <w:rsid w:val="00333CBC"/>
    <w:rsid w:val="00344088"/>
    <w:rsid w:val="00401DAB"/>
    <w:rsid w:val="00412474"/>
    <w:rsid w:val="00447E23"/>
    <w:rsid w:val="004527B2"/>
    <w:rsid w:val="004C58C2"/>
    <w:rsid w:val="005F297A"/>
    <w:rsid w:val="006B45CE"/>
    <w:rsid w:val="006C6076"/>
    <w:rsid w:val="006F03DC"/>
    <w:rsid w:val="0073344F"/>
    <w:rsid w:val="00760CEF"/>
    <w:rsid w:val="00791AF8"/>
    <w:rsid w:val="00881BBB"/>
    <w:rsid w:val="008A1CAC"/>
    <w:rsid w:val="008F1790"/>
    <w:rsid w:val="00963D31"/>
    <w:rsid w:val="009A7166"/>
    <w:rsid w:val="00A34ABC"/>
    <w:rsid w:val="00BD7247"/>
    <w:rsid w:val="00BD76B3"/>
    <w:rsid w:val="00C331B4"/>
    <w:rsid w:val="00CB7B33"/>
    <w:rsid w:val="00CD565C"/>
    <w:rsid w:val="00D15AF0"/>
    <w:rsid w:val="00DE5867"/>
    <w:rsid w:val="00E10D80"/>
    <w:rsid w:val="00E32F30"/>
    <w:rsid w:val="00E7437D"/>
    <w:rsid w:val="00E972C1"/>
    <w:rsid w:val="00EF095E"/>
    <w:rsid w:val="00F158F5"/>
    <w:rsid w:val="00F23BAD"/>
    <w:rsid w:val="00F564C5"/>
    <w:rsid w:val="00F91B09"/>
    <w:rsid w:val="00FA1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348D"/>
  <w15:docId w15:val="{BE9B9061-0D49-4213-99A0-BEDC6902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F91B09"/>
    <w:pPr>
      <w:tabs>
        <w:tab w:val="center" w:pos="4680"/>
        <w:tab w:val="right" w:pos="9360"/>
      </w:tabs>
    </w:pPr>
  </w:style>
  <w:style w:type="character" w:customStyle="1" w:styleId="HeaderChar">
    <w:name w:val="Header Char"/>
    <w:basedOn w:val="DefaultParagraphFont"/>
    <w:link w:val="Header"/>
    <w:uiPriority w:val="99"/>
    <w:rsid w:val="00F91B09"/>
  </w:style>
  <w:style w:type="paragraph" w:styleId="Footer">
    <w:name w:val="footer"/>
    <w:basedOn w:val="Normal"/>
    <w:link w:val="FooterChar"/>
    <w:uiPriority w:val="99"/>
    <w:unhideWhenUsed/>
    <w:rsid w:val="00F91B09"/>
    <w:pPr>
      <w:tabs>
        <w:tab w:val="center" w:pos="4680"/>
        <w:tab w:val="right" w:pos="9360"/>
      </w:tabs>
    </w:pPr>
  </w:style>
  <w:style w:type="character" w:customStyle="1" w:styleId="FooterChar">
    <w:name w:val="Footer Char"/>
    <w:basedOn w:val="DefaultParagraphFont"/>
    <w:link w:val="Footer"/>
    <w:uiPriority w:val="99"/>
    <w:rsid w:val="00F91B09"/>
  </w:style>
  <w:style w:type="table" w:styleId="TableGrid">
    <w:name w:val="Table Grid"/>
    <w:basedOn w:val="TableNormal"/>
    <w:uiPriority w:val="59"/>
    <w:rsid w:val="00CD5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dc:creator>
  <cp:keywords/>
  <dc:description/>
  <cp:lastModifiedBy>Admin</cp:lastModifiedBy>
  <cp:revision>11</cp:revision>
  <cp:lastPrinted>2019-08-20T06:13:00Z</cp:lastPrinted>
  <dcterms:created xsi:type="dcterms:W3CDTF">2019-08-20T06:24:00Z</dcterms:created>
  <dcterms:modified xsi:type="dcterms:W3CDTF">2021-01-21T10:58:00Z</dcterms:modified>
</cp:coreProperties>
</file>